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07EDE" w14:textId="072D930B" w:rsidR="00DF0197" w:rsidRDefault="00D91FCC" w:rsidP="001437AB">
      <w:pPr>
        <w:pStyle w:val="ad"/>
        <w:spacing w:beforeLines="1100" w:before="3432" w:after="4680"/>
        <w:rPr>
          <w:rFonts w:ascii="Times New Roman" w:hAnsi="Times New Roman"/>
          <w:b/>
          <w:bCs/>
        </w:rPr>
      </w:pPr>
      <w:r>
        <w:rPr>
          <w:rFonts w:hint="eastAsia"/>
          <w:b/>
          <w:bCs/>
        </w:rPr>
        <w:t>桌游模拟器</w:t>
      </w:r>
      <w:r w:rsidR="00C93071">
        <w:rPr>
          <w:rFonts w:ascii="Times New Roman" w:hAnsi="Times New Roman" w:hint="eastAsia"/>
          <w:b/>
          <w:bCs/>
        </w:rPr>
        <w:t>项目</w:t>
      </w:r>
    </w:p>
    <w:p w14:paraId="484A434C" w14:textId="77777777" w:rsidR="00DF0197" w:rsidRDefault="00DF0197">
      <w:pPr>
        <w:rPr>
          <w:rFonts w:ascii="Times New Roman" w:hAnsi="Times New Roman"/>
        </w:rPr>
      </w:pPr>
    </w:p>
    <w:p w14:paraId="5EFA5986" w14:textId="77777777" w:rsidR="00DF0197" w:rsidRDefault="00C93071" w:rsidP="00B21081">
      <w:pPr>
        <w:widowControl/>
        <w:jc w:val="left"/>
        <w:rPr>
          <w:rFonts w:ascii="Times New Roman" w:hAnsi="Times New Roman"/>
        </w:rPr>
      </w:pPr>
      <w:r>
        <w:rPr>
          <w:rFonts w:ascii="Times New Roman" w:hAnsi="Times New Roman"/>
        </w:rPr>
        <w:br w:type="page"/>
      </w:r>
    </w:p>
    <w:p w14:paraId="64C326BD" w14:textId="77777777" w:rsidR="00B21081" w:rsidRDefault="00B21081">
      <w:pPr>
        <w:pStyle w:val="TOC"/>
      </w:pPr>
      <w:r>
        <w:rPr>
          <w:lang w:val="zh-CN"/>
        </w:rPr>
        <w:t>目录</w:t>
      </w:r>
    </w:p>
    <w:p w14:paraId="392F63AB" w14:textId="500ED869" w:rsidR="00B21081" w:rsidRPr="00B21081" w:rsidRDefault="00B21081">
      <w:pPr>
        <w:pStyle w:val="TOC1"/>
        <w:rPr>
          <w:noProof/>
        </w:rPr>
      </w:pPr>
      <w:r>
        <w:fldChar w:fldCharType="begin"/>
      </w:r>
      <w:r>
        <w:instrText xml:space="preserve"> TOC \o "1-3" \h \z \u </w:instrText>
      </w:r>
      <w:r>
        <w:fldChar w:fldCharType="separate"/>
      </w:r>
      <w:hyperlink w:anchor="_Toc56872975" w:history="1">
        <w:r w:rsidRPr="00174463">
          <w:rPr>
            <w:rStyle w:val="ab"/>
            <w:rFonts w:ascii="Times New Roman" w:hAnsi="Times New Roman"/>
            <w:noProof/>
          </w:rPr>
          <w:t>1.</w:t>
        </w:r>
        <w:r w:rsidRPr="00B21081">
          <w:rPr>
            <w:noProof/>
          </w:rPr>
          <w:tab/>
        </w:r>
        <w:r w:rsidRPr="00174463">
          <w:rPr>
            <w:rStyle w:val="ab"/>
            <w:rFonts w:ascii="Times New Roman" w:hAnsi="Times New Roman"/>
            <w:noProof/>
          </w:rPr>
          <w:t>项目介绍</w:t>
        </w:r>
        <w:r>
          <w:rPr>
            <w:noProof/>
            <w:webHidden/>
          </w:rPr>
          <w:tab/>
        </w:r>
        <w:r>
          <w:rPr>
            <w:noProof/>
            <w:webHidden/>
          </w:rPr>
          <w:fldChar w:fldCharType="begin"/>
        </w:r>
        <w:r>
          <w:rPr>
            <w:noProof/>
            <w:webHidden/>
          </w:rPr>
          <w:instrText xml:space="preserve"> PAGEREF _Toc56872975 \h </w:instrText>
        </w:r>
        <w:r>
          <w:rPr>
            <w:noProof/>
            <w:webHidden/>
          </w:rPr>
        </w:r>
        <w:r>
          <w:rPr>
            <w:noProof/>
            <w:webHidden/>
          </w:rPr>
          <w:fldChar w:fldCharType="separate"/>
        </w:r>
        <w:r>
          <w:rPr>
            <w:noProof/>
            <w:webHidden/>
          </w:rPr>
          <w:t>3</w:t>
        </w:r>
        <w:r>
          <w:rPr>
            <w:noProof/>
            <w:webHidden/>
          </w:rPr>
          <w:fldChar w:fldCharType="end"/>
        </w:r>
      </w:hyperlink>
    </w:p>
    <w:p w14:paraId="6A0F7381" w14:textId="26F63D98" w:rsidR="00B21081" w:rsidRPr="00B21081" w:rsidRDefault="00B21081">
      <w:pPr>
        <w:pStyle w:val="TOC2"/>
        <w:tabs>
          <w:tab w:val="left" w:pos="1050"/>
          <w:tab w:val="right" w:leader="dot" w:pos="9628"/>
        </w:tabs>
        <w:rPr>
          <w:noProof/>
        </w:rPr>
      </w:pPr>
      <w:hyperlink w:anchor="_Toc56872976" w:history="1">
        <w:r w:rsidRPr="00174463">
          <w:rPr>
            <w:rStyle w:val="ab"/>
            <w:noProof/>
          </w:rPr>
          <w:t>1.1.</w:t>
        </w:r>
        <w:r w:rsidRPr="00B21081">
          <w:rPr>
            <w:noProof/>
          </w:rPr>
          <w:tab/>
        </w:r>
        <w:r w:rsidRPr="00174463">
          <w:rPr>
            <w:rStyle w:val="ab"/>
            <w:rFonts w:ascii="Times New Roman" w:hAnsi="Times New Roman"/>
            <w:noProof/>
          </w:rPr>
          <w:t>项目说明</w:t>
        </w:r>
        <w:r>
          <w:rPr>
            <w:noProof/>
            <w:webHidden/>
          </w:rPr>
          <w:tab/>
        </w:r>
        <w:r>
          <w:rPr>
            <w:noProof/>
            <w:webHidden/>
          </w:rPr>
          <w:fldChar w:fldCharType="begin"/>
        </w:r>
        <w:r>
          <w:rPr>
            <w:noProof/>
            <w:webHidden/>
          </w:rPr>
          <w:instrText xml:space="preserve"> PAGEREF _Toc56872976 \h </w:instrText>
        </w:r>
        <w:r>
          <w:rPr>
            <w:noProof/>
            <w:webHidden/>
          </w:rPr>
        </w:r>
        <w:r>
          <w:rPr>
            <w:noProof/>
            <w:webHidden/>
          </w:rPr>
          <w:fldChar w:fldCharType="separate"/>
        </w:r>
        <w:r>
          <w:rPr>
            <w:noProof/>
            <w:webHidden/>
          </w:rPr>
          <w:t>3</w:t>
        </w:r>
        <w:r>
          <w:rPr>
            <w:noProof/>
            <w:webHidden/>
          </w:rPr>
          <w:fldChar w:fldCharType="end"/>
        </w:r>
      </w:hyperlink>
    </w:p>
    <w:p w14:paraId="6DCF1AA4" w14:textId="24A9B26A" w:rsidR="00B21081" w:rsidRPr="00B21081" w:rsidRDefault="00B21081">
      <w:pPr>
        <w:pStyle w:val="TOC2"/>
        <w:tabs>
          <w:tab w:val="left" w:pos="1050"/>
          <w:tab w:val="right" w:leader="dot" w:pos="9628"/>
        </w:tabs>
        <w:rPr>
          <w:noProof/>
        </w:rPr>
      </w:pPr>
      <w:hyperlink w:anchor="_Toc56872977" w:history="1">
        <w:r w:rsidRPr="00174463">
          <w:rPr>
            <w:rStyle w:val="ab"/>
            <w:rFonts w:ascii="Times New Roman" w:hAnsi="Times New Roman"/>
            <w:noProof/>
          </w:rPr>
          <w:t>1.2.</w:t>
        </w:r>
        <w:r w:rsidRPr="00B21081">
          <w:rPr>
            <w:noProof/>
          </w:rPr>
          <w:tab/>
        </w:r>
        <w:r w:rsidRPr="00174463">
          <w:rPr>
            <w:rStyle w:val="ab"/>
            <w:rFonts w:ascii="Times New Roman" w:hAnsi="Times New Roman"/>
            <w:noProof/>
          </w:rPr>
          <w:t>项目目标</w:t>
        </w:r>
        <w:r>
          <w:rPr>
            <w:noProof/>
            <w:webHidden/>
          </w:rPr>
          <w:tab/>
        </w:r>
        <w:r>
          <w:rPr>
            <w:noProof/>
            <w:webHidden/>
          </w:rPr>
          <w:fldChar w:fldCharType="begin"/>
        </w:r>
        <w:r>
          <w:rPr>
            <w:noProof/>
            <w:webHidden/>
          </w:rPr>
          <w:instrText xml:space="preserve"> PAGEREF _Toc56872977 \h </w:instrText>
        </w:r>
        <w:r>
          <w:rPr>
            <w:noProof/>
            <w:webHidden/>
          </w:rPr>
        </w:r>
        <w:r>
          <w:rPr>
            <w:noProof/>
            <w:webHidden/>
          </w:rPr>
          <w:fldChar w:fldCharType="separate"/>
        </w:r>
        <w:r>
          <w:rPr>
            <w:noProof/>
            <w:webHidden/>
          </w:rPr>
          <w:t>3</w:t>
        </w:r>
        <w:r>
          <w:rPr>
            <w:noProof/>
            <w:webHidden/>
          </w:rPr>
          <w:fldChar w:fldCharType="end"/>
        </w:r>
      </w:hyperlink>
    </w:p>
    <w:p w14:paraId="3D3DEC4E" w14:textId="0A024D68" w:rsidR="00B21081" w:rsidRPr="00B21081" w:rsidRDefault="00B21081">
      <w:pPr>
        <w:pStyle w:val="TOC2"/>
        <w:tabs>
          <w:tab w:val="left" w:pos="1050"/>
          <w:tab w:val="right" w:leader="dot" w:pos="9628"/>
        </w:tabs>
        <w:rPr>
          <w:noProof/>
        </w:rPr>
      </w:pPr>
      <w:hyperlink w:anchor="_Toc56872978" w:history="1">
        <w:r w:rsidRPr="00174463">
          <w:rPr>
            <w:rStyle w:val="ab"/>
            <w:rFonts w:ascii="Times New Roman" w:hAnsi="Times New Roman"/>
            <w:noProof/>
          </w:rPr>
          <w:t>1.3.</w:t>
        </w:r>
        <w:r w:rsidRPr="00B21081">
          <w:rPr>
            <w:noProof/>
          </w:rPr>
          <w:tab/>
        </w:r>
        <w:r w:rsidRPr="00174463">
          <w:rPr>
            <w:rStyle w:val="ab"/>
            <w:rFonts w:ascii="Times New Roman" w:hAnsi="Times New Roman"/>
            <w:noProof/>
          </w:rPr>
          <w:t>项目用户</w:t>
        </w:r>
        <w:r>
          <w:rPr>
            <w:noProof/>
            <w:webHidden/>
          </w:rPr>
          <w:tab/>
        </w:r>
        <w:r>
          <w:rPr>
            <w:noProof/>
            <w:webHidden/>
          </w:rPr>
          <w:fldChar w:fldCharType="begin"/>
        </w:r>
        <w:r>
          <w:rPr>
            <w:noProof/>
            <w:webHidden/>
          </w:rPr>
          <w:instrText xml:space="preserve"> PAGEREF _Toc56872978 \h </w:instrText>
        </w:r>
        <w:r>
          <w:rPr>
            <w:noProof/>
            <w:webHidden/>
          </w:rPr>
        </w:r>
        <w:r>
          <w:rPr>
            <w:noProof/>
            <w:webHidden/>
          </w:rPr>
          <w:fldChar w:fldCharType="separate"/>
        </w:r>
        <w:r>
          <w:rPr>
            <w:noProof/>
            <w:webHidden/>
          </w:rPr>
          <w:t>3</w:t>
        </w:r>
        <w:r>
          <w:rPr>
            <w:noProof/>
            <w:webHidden/>
          </w:rPr>
          <w:fldChar w:fldCharType="end"/>
        </w:r>
      </w:hyperlink>
    </w:p>
    <w:p w14:paraId="0B9F4761" w14:textId="72230899" w:rsidR="00B21081" w:rsidRPr="00B21081" w:rsidRDefault="00B21081">
      <w:pPr>
        <w:pStyle w:val="TOC1"/>
        <w:rPr>
          <w:noProof/>
        </w:rPr>
      </w:pPr>
      <w:hyperlink w:anchor="_Toc56872979" w:history="1">
        <w:r w:rsidRPr="00174463">
          <w:rPr>
            <w:rStyle w:val="ab"/>
            <w:rFonts w:ascii="Times New Roman" w:hAnsi="Times New Roman"/>
            <w:noProof/>
          </w:rPr>
          <w:t>2.</w:t>
        </w:r>
        <w:r w:rsidRPr="00B21081">
          <w:rPr>
            <w:noProof/>
          </w:rPr>
          <w:tab/>
        </w:r>
        <w:r w:rsidRPr="00174463">
          <w:rPr>
            <w:rStyle w:val="ab"/>
            <w:rFonts w:ascii="Times New Roman" w:hAnsi="Times New Roman"/>
            <w:noProof/>
          </w:rPr>
          <w:t>需求说明</w:t>
        </w:r>
        <w:r>
          <w:rPr>
            <w:noProof/>
            <w:webHidden/>
          </w:rPr>
          <w:tab/>
        </w:r>
        <w:r>
          <w:rPr>
            <w:noProof/>
            <w:webHidden/>
          </w:rPr>
          <w:fldChar w:fldCharType="begin"/>
        </w:r>
        <w:r>
          <w:rPr>
            <w:noProof/>
            <w:webHidden/>
          </w:rPr>
          <w:instrText xml:space="preserve"> PAGEREF _Toc56872979 \h </w:instrText>
        </w:r>
        <w:r>
          <w:rPr>
            <w:noProof/>
            <w:webHidden/>
          </w:rPr>
        </w:r>
        <w:r>
          <w:rPr>
            <w:noProof/>
            <w:webHidden/>
          </w:rPr>
          <w:fldChar w:fldCharType="separate"/>
        </w:r>
        <w:r>
          <w:rPr>
            <w:noProof/>
            <w:webHidden/>
          </w:rPr>
          <w:t>3</w:t>
        </w:r>
        <w:r>
          <w:rPr>
            <w:noProof/>
            <w:webHidden/>
          </w:rPr>
          <w:fldChar w:fldCharType="end"/>
        </w:r>
      </w:hyperlink>
    </w:p>
    <w:p w14:paraId="7881FBF2" w14:textId="058E6838" w:rsidR="00B21081" w:rsidRPr="00B21081" w:rsidRDefault="00B21081">
      <w:pPr>
        <w:pStyle w:val="TOC2"/>
        <w:tabs>
          <w:tab w:val="left" w:pos="1050"/>
          <w:tab w:val="right" w:leader="dot" w:pos="9628"/>
        </w:tabs>
        <w:rPr>
          <w:noProof/>
        </w:rPr>
      </w:pPr>
      <w:hyperlink w:anchor="_Toc56872980" w:history="1">
        <w:r w:rsidRPr="00174463">
          <w:rPr>
            <w:rStyle w:val="ab"/>
            <w:rFonts w:ascii="Times New Roman" w:hAnsi="Times New Roman"/>
            <w:noProof/>
          </w:rPr>
          <w:t>2.1.</w:t>
        </w:r>
        <w:r w:rsidRPr="00B21081">
          <w:rPr>
            <w:noProof/>
          </w:rPr>
          <w:tab/>
        </w:r>
        <w:r w:rsidRPr="00174463">
          <w:rPr>
            <w:rStyle w:val="ab"/>
            <w:rFonts w:ascii="Times New Roman" w:hAnsi="Times New Roman"/>
            <w:noProof/>
          </w:rPr>
          <w:t>整体需求</w:t>
        </w:r>
        <w:r>
          <w:rPr>
            <w:noProof/>
            <w:webHidden/>
          </w:rPr>
          <w:tab/>
        </w:r>
        <w:r>
          <w:rPr>
            <w:noProof/>
            <w:webHidden/>
          </w:rPr>
          <w:fldChar w:fldCharType="begin"/>
        </w:r>
        <w:r>
          <w:rPr>
            <w:noProof/>
            <w:webHidden/>
          </w:rPr>
          <w:instrText xml:space="preserve"> PAGEREF _Toc56872980 \h </w:instrText>
        </w:r>
        <w:r>
          <w:rPr>
            <w:noProof/>
            <w:webHidden/>
          </w:rPr>
        </w:r>
        <w:r>
          <w:rPr>
            <w:noProof/>
            <w:webHidden/>
          </w:rPr>
          <w:fldChar w:fldCharType="separate"/>
        </w:r>
        <w:r>
          <w:rPr>
            <w:noProof/>
            <w:webHidden/>
          </w:rPr>
          <w:t>3</w:t>
        </w:r>
        <w:r>
          <w:rPr>
            <w:noProof/>
            <w:webHidden/>
          </w:rPr>
          <w:fldChar w:fldCharType="end"/>
        </w:r>
      </w:hyperlink>
    </w:p>
    <w:p w14:paraId="2DAB7D75" w14:textId="0F96A8B0" w:rsidR="00B21081" w:rsidRPr="00B21081" w:rsidRDefault="00B21081">
      <w:pPr>
        <w:pStyle w:val="TOC2"/>
        <w:tabs>
          <w:tab w:val="left" w:pos="1050"/>
          <w:tab w:val="right" w:leader="dot" w:pos="9628"/>
        </w:tabs>
        <w:rPr>
          <w:noProof/>
        </w:rPr>
      </w:pPr>
      <w:hyperlink w:anchor="_Toc56872981" w:history="1">
        <w:r w:rsidRPr="00174463">
          <w:rPr>
            <w:rStyle w:val="ab"/>
            <w:rFonts w:ascii="Times New Roman" w:hAnsi="Times New Roman"/>
            <w:noProof/>
          </w:rPr>
          <w:t>2.2.</w:t>
        </w:r>
        <w:r w:rsidRPr="00B21081">
          <w:rPr>
            <w:noProof/>
          </w:rPr>
          <w:tab/>
        </w:r>
        <w:r w:rsidRPr="00174463">
          <w:rPr>
            <w:rStyle w:val="ab"/>
            <w:rFonts w:ascii="Times New Roman" w:hAnsi="Times New Roman"/>
            <w:noProof/>
          </w:rPr>
          <w:t>功能需求</w:t>
        </w:r>
        <w:r>
          <w:rPr>
            <w:noProof/>
            <w:webHidden/>
          </w:rPr>
          <w:tab/>
        </w:r>
        <w:r>
          <w:rPr>
            <w:noProof/>
            <w:webHidden/>
          </w:rPr>
          <w:fldChar w:fldCharType="begin"/>
        </w:r>
        <w:r>
          <w:rPr>
            <w:noProof/>
            <w:webHidden/>
          </w:rPr>
          <w:instrText xml:space="preserve"> PAGEREF _Toc56872981 \h </w:instrText>
        </w:r>
        <w:r>
          <w:rPr>
            <w:noProof/>
            <w:webHidden/>
          </w:rPr>
        </w:r>
        <w:r>
          <w:rPr>
            <w:noProof/>
            <w:webHidden/>
          </w:rPr>
          <w:fldChar w:fldCharType="separate"/>
        </w:r>
        <w:r>
          <w:rPr>
            <w:noProof/>
            <w:webHidden/>
          </w:rPr>
          <w:t>3</w:t>
        </w:r>
        <w:r>
          <w:rPr>
            <w:noProof/>
            <w:webHidden/>
          </w:rPr>
          <w:fldChar w:fldCharType="end"/>
        </w:r>
      </w:hyperlink>
    </w:p>
    <w:p w14:paraId="26F8C5CD" w14:textId="000D577A" w:rsidR="00B21081" w:rsidRPr="00B21081" w:rsidRDefault="00B21081">
      <w:pPr>
        <w:pStyle w:val="TOC3"/>
        <w:tabs>
          <w:tab w:val="left" w:pos="1680"/>
          <w:tab w:val="right" w:leader="dot" w:pos="9628"/>
        </w:tabs>
        <w:rPr>
          <w:noProof/>
        </w:rPr>
      </w:pPr>
      <w:hyperlink w:anchor="_Toc56872982" w:history="1">
        <w:r w:rsidRPr="00174463">
          <w:rPr>
            <w:rStyle w:val="ab"/>
            <w:noProof/>
          </w:rPr>
          <w:t>2.2.1.</w:t>
        </w:r>
        <w:r w:rsidRPr="00B21081">
          <w:rPr>
            <w:noProof/>
          </w:rPr>
          <w:tab/>
        </w:r>
        <w:r w:rsidRPr="00174463">
          <w:rPr>
            <w:rStyle w:val="ab"/>
            <w:noProof/>
          </w:rPr>
          <w:t>总体模块划分</w:t>
        </w:r>
        <w:r>
          <w:rPr>
            <w:noProof/>
            <w:webHidden/>
          </w:rPr>
          <w:tab/>
        </w:r>
        <w:r>
          <w:rPr>
            <w:noProof/>
            <w:webHidden/>
          </w:rPr>
          <w:fldChar w:fldCharType="begin"/>
        </w:r>
        <w:r>
          <w:rPr>
            <w:noProof/>
            <w:webHidden/>
          </w:rPr>
          <w:instrText xml:space="preserve"> PAGEREF _Toc56872982 \h </w:instrText>
        </w:r>
        <w:r>
          <w:rPr>
            <w:noProof/>
            <w:webHidden/>
          </w:rPr>
        </w:r>
        <w:r>
          <w:rPr>
            <w:noProof/>
            <w:webHidden/>
          </w:rPr>
          <w:fldChar w:fldCharType="separate"/>
        </w:r>
        <w:r>
          <w:rPr>
            <w:noProof/>
            <w:webHidden/>
          </w:rPr>
          <w:t>3</w:t>
        </w:r>
        <w:r>
          <w:rPr>
            <w:noProof/>
            <w:webHidden/>
          </w:rPr>
          <w:fldChar w:fldCharType="end"/>
        </w:r>
      </w:hyperlink>
    </w:p>
    <w:p w14:paraId="2DB210AE" w14:textId="30C90A36" w:rsidR="00B21081" w:rsidRDefault="00B21081">
      <w:r>
        <w:rPr>
          <w:b/>
          <w:bCs/>
          <w:lang w:val="zh-CN"/>
        </w:rPr>
        <w:fldChar w:fldCharType="end"/>
      </w:r>
    </w:p>
    <w:p w14:paraId="2D0B9601" w14:textId="619652FB" w:rsidR="00B21081" w:rsidRPr="00B21081" w:rsidRDefault="00B21081" w:rsidP="00B21081">
      <w:pPr>
        <w:widowControl/>
        <w:jc w:val="left"/>
        <w:rPr>
          <w:rFonts w:ascii="Times New Roman" w:hAnsi="Times New Roman" w:hint="eastAsia"/>
        </w:rPr>
        <w:sectPr w:rsidR="00B21081" w:rsidRPr="00B21081">
          <w:headerReference w:type="default" r:id="rId9"/>
          <w:footerReference w:type="default" r:id="rId10"/>
          <w:headerReference w:type="first" r:id="rId11"/>
          <w:footerReference w:type="first" r:id="rId12"/>
          <w:pgSz w:w="11906" w:h="16838"/>
          <w:pgMar w:top="1134" w:right="1134" w:bottom="1134" w:left="1134" w:header="397" w:footer="567" w:gutter="0"/>
          <w:cols w:space="425"/>
          <w:docGrid w:type="lines" w:linePitch="312"/>
        </w:sectPr>
      </w:pPr>
    </w:p>
    <w:p w14:paraId="254711C2" w14:textId="77777777" w:rsidR="00DF0197" w:rsidRDefault="00C93071">
      <w:pPr>
        <w:pStyle w:val="1"/>
        <w:numPr>
          <w:ilvl w:val="0"/>
          <w:numId w:val="3"/>
        </w:numPr>
        <w:rPr>
          <w:rFonts w:ascii="Times New Roman" w:hAnsi="Times New Roman"/>
        </w:rPr>
      </w:pPr>
      <w:bookmarkStart w:id="0" w:name="_Toc18386"/>
      <w:bookmarkStart w:id="1" w:name="_Toc56871526"/>
      <w:bookmarkStart w:id="2" w:name="_Toc56872975"/>
      <w:r>
        <w:rPr>
          <w:rFonts w:ascii="Times New Roman" w:hAnsi="Times New Roman" w:hint="eastAsia"/>
        </w:rPr>
        <w:lastRenderedPageBreak/>
        <w:t>项目介绍</w:t>
      </w:r>
      <w:bookmarkEnd w:id="0"/>
      <w:bookmarkEnd w:id="1"/>
      <w:bookmarkEnd w:id="2"/>
    </w:p>
    <w:p w14:paraId="32810D2E" w14:textId="77777777" w:rsidR="00DF0197" w:rsidRDefault="00C93071">
      <w:pPr>
        <w:pStyle w:val="2"/>
        <w:numPr>
          <w:ilvl w:val="1"/>
          <w:numId w:val="3"/>
        </w:numPr>
      </w:pPr>
      <w:bookmarkStart w:id="3" w:name="_Toc6070"/>
      <w:bookmarkStart w:id="4" w:name="_Toc56871527"/>
      <w:bookmarkStart w:id="5" w:name="_Toc56872976"/>
      <w:r>
        <w:rPr>
          <w:rFonts w:ascii="Times New Roman" w:hAnsi="Times New Roman" w:hint="eastAsia"/>
        </w:rPr>
        <w:t>项目说明</w:t>
      </w:r>
      <w:bookmarkEnd w:id="3"/>
      <w:bookmarkEnd w:id="4"/>
      <w:bookmarkEnd w:id="5"/>
    </w:p>
    <w:p w14:paraId="7CC2382E" w14:textId="22E7A6DB" w:rsidR="00DF0197" w:rsidRDefault="00C93071">
      <w:pPr>
        <w:spacing w:line="300" w:lineRule="auto"/>
        <w:ind w:firstLineChars="200" w:firstLine="420"/>
      </w:pPr>
      <w:r>
        <w:rPr>
          <w:rFonts w:hint="eastAsia"/>
        </w:rPr>
        <w:t>项目名称：</w:t>
      </w:r>
      <w:r w:rsidR="00F74821">
        <w:rPr>
          <w:rFonts w:hint="eastAsia"/>
        </w:rPr>
        <w:t>桌游模拟器</w:t>
      </w:r>
    </w:p>
    <w:p w14:paraId="05C14734" w14:textId="398FC5BB" w:rsidR="00DF0197" w:rsidRDefault="00C93071">
      <w:pPr>
        <w:spacing w:line="300" w:lineRule="auto"/>
        <w:ind w:firstLineChars="200" w:firstLine="420"/>
      </w:pPr>
      <w:r>
        <w:rPr>
          <w:rFonts w:hint="eastAsia"/>
        </w:rPr>
        <w:t>开发者：</w:t>
      </w:r>
      <w:r w:rsidR="00F74821">
        <w:rPr>
          <w:rFonts w:hint="eastAsia"/>
        </w:rPr>
        <w:t>夏文科，白千千，陈现章，魏武才</w:t>
      </w:r>
    </w:p>
    <w:p w14:paraId="7A1FEA18" w14:textId="003E9546" w:rsidR="00DF0197" w:rsidRDefault="00C93071" w:rsidP="0040658E">
      <w:pPr>
        <w:spacing w:line="300" w:lineRule="auto"/>
        <w:ind w:firstLineChars="200" w:firstLine="420"/>
        <w:rPr>
          <w:rFonts w:hint="eastAsia"/>
        </w:rPr>
      </w:pPr>
      <w:r>
        <w:rPr>
          <w:rFonts w:hint="eastAsia"/>
        </w:rPr>
        <w:t>用户群：</w:t>
      </w:r>
      <w:r w:rsidR="008E578B">
        <w:rPr>
          <w:rFonts w:hint="eastAsia"/>
        </w:rPr>
        <w:t>游戏玩家、二次开发人员</w:t>
      </w:r>
    </w:p>
    <w:p w14:paraId="35649D3F" w14:textId="77777777" w:rsidR="00DF0197" w:rsidRDefault="00C93071">
      <w:pPr>
        <w:pStyle w:val="2"/>
        <w:numPr>
          <w:ilvl w:val="1"/>
          <w:numId w:val="3"/>
        </w:numPr>
        <w:rPr>
          <w:rFonts w:ascii="Times New Roman" w:hAnsi="Times New Roman"/>
        </w:rPr>
      </w:pPr>
      <w:bookmarkStart w:id="6" w:name="_Toc11956"/>
      <w:bookmarkStart w:id="7" w:name="_Toc56871529"/>
      <w:bookmarkStart w:id="8" w:name="_Toc56872977"/>
      <w:r>
        <w:rPr>
          <w:rFonts w:ascii="Times New Roman" w:hAnsi="Times New Roman" w:hint="eastAsia"/>
        </w:rPr>
        <w:t>项目目标</w:t>
      </w:r>
      <w:bookmarkEnd w:id="6"/>
      <w:bookmarkEnd w:id="7"/>
      <w:bookmarkEnd w:id="8"/>
    </w:p>
    <w:p w14:paraId="6FF13D8B" w14:textId="5EE8191C" w:rsidR="00DF0197" w:rsidRDefault="00F74821" w:rsidP="00F74821">
      <w:pPr>
        <w:spacing w:line="300" w:lineRule="auto"/>
        <w:ind w:firstLineChars="200" w:firstLine="420"/>
      </w:pPr>
      <w:r>
        <w:rPr>
          <w:rFonts w:hint="eastAsia"/>
        </w:rPr>
        <w:t>本项目是受到</w:t>
      </w:r>
      <w:r>
        <w:rPr>
          <w:rFonts w:hint="eastAsia"/>
        </w:rPr>
        <w:t xml:space="preserve"> steam </w:t>
      </w:r>
      <w:r>
        <w:rPr>
          <w:rFonts w:hint="eastAsia"/>
        </w:rPr>
        <w:t>平台上桌游模拟器的启发而建立的，项目的目的是创建一个可供开发者快速二次开发、无需关注繁琐信息处理只需关注游戏逻辑处理的开发框架。</w:t>
      </w:r>
    </w:p>
    <w:p w14:paraId="14D2FE87" w14:textId="14FCC19B" w:rsidR="00DF0197" w:rsidRDefault="00C93071">
      <w:pPr>
        <w:pStyle w:val="2"/>
        <w:numPr>
          <w:ilvl w:val="1"/>
          <w:numId w:val="3"/>
        </w:numPr>
        <w:rPr>
          <w:rFonts w:ascii="Times New Roman" w:hAnsi="Times New Roman"/>
        </w:rPr>
      </w:pPr>
      <w:bookmarkStart w:id="9" w:name="_Toc5315"/>
      <w:bookmarkStart w:id="10" w:name="_Toc56871530"/>
      <w:bookmarkStart w:id="11" w:name="_Toc56872978"/>
      <w:r>
        <w:rPr>
          <w:rFonts w:ascii="Times New Roman" w:hAnsi="Times New Roman" w:hint="eastAsia"/>
        </w:rPr>
        <w:t>项目用户</w:t>
      </w:r>
      <w:bookmarkEnd w:id="9"/>
      <w:bookmarkEnd w:id="10"/>
      <w:bookmarkEnd w:id="11"/>
    </w:p>
    <w:p w14:paraId="7D7B2C6C" w14:textId="5A5001A0" w:rsidR="00DF0197" w:rsidRDefault="00F74821">
      <w:pPr>
        <w:ind w:firstLineChars="200" w:firstLine="420"/>
      </w:pPr>
      <w:r>
        <w:rPr>
          <w:rFonts w:hint="eastAsia"/>
        </w:rPr>
        <w:t>游戏玩家、二次开发人员。</w:t>
      </w:r>
    </w:p>
    <w:p w14:paraId="796431F4" w14:textId="77777777" w:rsidR="00DF0197" w:rsidRDefault="00C93071">
      <w:pPr>
        <w:pStyle w:val="1"/>
        <w:numPr>
          <w:ilvl w:val="0"/>
          <w:numId w:val="3"/>
        </w:numPr>
        <w:rPr>
          <w:rFonts w:ascii="Times New Roman" w:hAnsi="Times New Roman"/>
        </w:rPr>
      </w:pPr>
      <w:bookmarkStart w:id="12" w:name="_Toc20828"/>
      <w:bookmarkStart w:id="13" w:name="_Toc56871531"/>
      <w:bookmarkStart w:id="14" w:name="_Toc56872979"/>
      <w:r>
        <w:rPr>
          <w:rFonts w:ascii="Times New Roman" w:hAnsi="Times New Roman" w:hint="eastAsia"/>
        </w:rPr>
        <w:t>需求说明</w:t>
      </w:r>
      <w:bookmarkEnd w:id="12"/>
      <w:bookmarkEnd w:id="13"/>
      <w:bookmarkEnd w:id="14"/>
    </w:p>
    <w:p w14:paraId="13DD4E43" w14:textId="77777777" w:rsidR="00DF0197" w:rsidRDefault="00C93071">
      <w:pPr>
        <w:pStyle w:val="2"/>
        <w:numPr>
          <w:ilvl w:val="1"/>
          <w:numId w:val="3"/>
        </w:numPr>
        <w:rPr>
          <w:rFonts w:ascii="Times New Roman" w:hAnsi="Times New Roman"/>
        </w:rPr>
      </w:pPr>
      <w:bookmarkStart w:id="15" w:name="_Toc27762"/>
      <w:bookmarkStart w:id="16" w:name="_Toc56871532"/>
      <w:bookmarkStart w:id="17" w:name="_Toc56872980"/>
      <w:r>
        <w:rPr>
          <w:rFonts w:ascii="Times New Roman" w:hAnsi="Times New Roman" w:hint="eastAsia"/>
        </w:rPr>
        <w:t>整体需求</w:t>
      </w:r>
      <w:bookmarkEnd w:id="15"/>
      <w:bookmarkEnd w:id="16"/>
      <w:bookmarkEnd w:id="17"/>
    </w:p>
    <w:p w14:paraId="5FFC2D71" w14:textId="77777777" w:rsidR="00B4307C" w:rsidRDefault="00B4307C" w:rsidP="0020406B">
      <w:pPr>
        <w:spacing w:line="360" w:lineRule="auto"/>
        <w:ind w:left="147" w:firstLineChars="100" w:firstLine="210"/>
        <w:rPr>
          <w:rFonts w:ascii="宋体" w:hAnsi="宋体"/>
        </w:rPr>
      </w:pPr>
      <w:r>
        <w:rPr>
          <w:rFonts w:ascii="宋体" w:hAnsi="宋体" w:hint="eastAsia"/>
        </w:rPr>
        <w:t>对于热爱桌游的玩家来说，“电子游戏化”的桌游有诸多好处：</w:t>
      </w:r>
    </w:p>
    <w:p w14:paraId="02A04330" w14:textId="77777777" w:rsidR="00B4307C" w:rsidRDefault="00B4307C" w:rsidP="0020406B">
      <w:pPr>
        <w:spacing w:line="360" w:lineRule="auto"/>
        <w:ind w:firstLineChars="200" w:firstLine="420"/>
        <w:rPr>
          <w:rFonts w:ascii="宋体" w:hAnsi="宋体"/>
        </w:rPr>
      </w:pPr>
      <w:r>
        <w:rPr>
          <w:rFonts w:ascii="宋体" w:hAnsi="宋体" w:hint="eastAsia"/>
        </w:rPr>
        <w:t>1.通过系统AI担任主持人可以避免在计算数值或判定规则时出现错误，计算机可以帮我们完成这些计算，同时还大大加快了游戏进行的速度。</w:t>
      </w:r>
    </w:p>
    <w:p w14:paraId="7539BA7C" w14:textId="0B349ECE" w:rsidR="0020406B" w:rsidRDefault="00B4307C" w:rsidP="0020406B">
      <w:pPr>
        <w:spacing w:line="360" w:lineRule="auto"/>
        <w:ind w:firstLineChars="200" w:firstLine="420"/>
        <w:rPr>
          <w:rFonts w:ascii="宋体" w:hAnsi="宋体"/>
        </w:rPr>
      </w:pPr>
      <w:r>
        <w:rPr>
          <w:rFonts w:ascii="宋体" w:hAnsi="宋体" w:hint="eastAsia"/>
        </w:rPr>
        <w:t>2.玩家不必聚集到一起，何时何地都可以进行桌游对局。而且我们可以</w:t>
      </w:r>
      <w:r w:rsidR="0020406B">
        <w:rPr>
          <w:rFonts w:ascii="宋体" w:hAnsi="宋体" w:hint="eastAsia"/>
        </w:rPr>
        <w:t>编辑自己的游戏，使玩家有极大的自由空间。</w:t>
      </w:r>
    </w:p>
    <w:p w14:paraId="488D4A8B" w14:textId="28F8C6C6" w:rsidR="0020406B" w:rsidRDefault="00361CFA" w:rsidP="0020406B">
      <w:pPr>
        <w:spacing w:line="360" w:lineRule="auto"/>
        <w:ind w:firstLineChars="200" w:firstLine="420"/>
        <w:rPr>
          <w:rFonts w:ascii="宋体" w:hAnsi="宋体"/>
        </w:rPr>
      </w:pPr>
      <w:r>
        <w:rPr>
          <w:rFonts w:ascii="宋体" w:hAnsi="宋体" w:hint="eastAsia"/>
        </w:rPr>
        <w:t>一套桌游的价钱可能是不贵的，但是积少成多也是一笔不小的钱，它们贵就贵在实体，而以网络为载体的卡牌游戏则相对更加廉价，这令我们想到了网络上的一些游戏，例如：三国杀、炉石传说等。鉴于很多桌游的规则是明确的、普遍的，我们可以设想如果计算机帮我们处理这些规则，不但节省时间而且节省金钱。</w:t>
      </w:r>
      <w:r w:rsidR="0020406B">
        <w:rPr>
          <w:rFonts w:ascii="宋体" w:hAnsi="宋体" w:hint="eastAsia"/>
        </w:rPr>
        <w:t>这时一个能够模拟桌游，并且提供自定义游戏的平台就显得尤为重要。针对这一空白，我们提供一个模拟器的框架，这个框架允许用户创建属于自己的游戏，只需要</w:t>
      </w:r>
      <w:r w:rsidR="00192D35">
        <w:rPr>
          <w:rFonts w:ascii="宋体" w:hAnsi="宋体" w:hint="eastAsia"/>
        </w:rPr>
        <w:t>按照</w:t>
      </w:r>
      <w:r w:rsidR="0020406B">
        <w:rPr>
          <w:rFonts w:ascii="宋体" w:hAnsi="宋体" w:hint="eastAsia"/>
        </w:rPr>
        <w:t>规则并编写一定的界面，它就可以模拟出这个游戏的流程</w:t>
      </w:r>
      <w:r>
        <w:rPr>
          <w:rFonts w:ascii="宋体" w:hAnsi="宋体" w:hint="eastAsia"/>
        </w:rPr>
        <w:t>。</w:t>
      </w:r>
    </w:p>
    <w:p w14:paraId="0332B8E7" w14:textId="45444189" w:rsidR="0020406B" w:rsidRDefault="00361CFA" w:rsidP="0020406B">
      <w:pPr>
        <w:spacing w:line="360" w:lineRule="auto"/>
        <w:ind w:firstLineChars="200" w:firstLine="420"/>
        <w:rPr>
          <w:rFonts w:ascii="宋体" w:hAnsi="宋体" w:hint="eastAsia"/>
        </w:rPr>
      </w:pPr>
      <w:r>
        <w:rPr>
          <w:rFonts w:ascii="宋体" w:hAnsi="宋体" w:hint="eastAsia"/>
        </w:rPr>
        <w:lastRenderedPageBreak/>
        <w:t>在这个基础上，我们提供已经封装好的注册、登录以及房间管理等接口，以便二次开发人员拓展游戏。基于steam游戏</w:t>
      </w:r>
      <w:r w:rsidR="00192D35">
        <w:rPr>
          <w:rFonts w:ascii="宋体" w:hAnsi="宋体" w:hint="eastAsia"/>
        </w:rPr>
        <w:t>的</w:t>
      </w:r>
      <w:r>
        <w:rPr>
          <w:rFonts w:ascii="宋体" w:hAnsi="宋体" w:hint="eastAsia"/>
        </w:rPr>
        <w:t>创意工坊</w:t>
      </w:r>
      <w:r w:rsidR="00192D35">
        <w:rPr>
          <w:rFonts w:ascii="宋体" w:hAnsi="宋体" w:hint="eastAsia"/>
        </w:rPr>
        <w:t>，我们可以为桌游模拟器提供一个拓展包管理器，它可以在网络上下载其他玩家开发的游戏包，玩家只需要一个模拟器就可以享受各种各样的桌游体验。</w:t>
      </w:r>
    </w:p>
    <w:p w14:paraId="7FE08A14" w14:textId="21358784" w:rsidR="00DF0197" w:rsidRDefault="00C93071">
      <w:pPr>
        <w:pStyle w:val="2"/>
        <w:numPr>
          <w:ilvl w:val="1"/>
          <w:numId w:val="3"/>
        </w:numPr>
        <w:rPr>
          <w:rFonts w:ascii="Times New Roman" w:hAnsi="Times New Roman"/>
        </w:rPr>
      </w:pPr>
      <w:bookmarkStart w:id="18" w:name="_Toc4355"/>
      <w:bookmarkStart w:id="19" w:name="_Toc56871533"/>
      <w:bookmarkStart w:id="20" w:name="_Toc56872981"/>
      <w:r>
        <w:rPr>
          <w:rFonts w:ascii="Times New Roman" w:hAnsi="Times New Roman" w:hint="eastAsia"/>
        </w:rPr>
        <w:t>功能需求</w:t>
      </w:r>
      <w:bookmarkEnd w:id="18"/>
      <w:bookmarkEnd w:id="19"/>
      <w:bookmarkEnd w:id="20"/>
    </w:p>
    <w:p w14:paraId="2693D0AD" w14:textId="77777777" w:rsidR="00DF0197" w:rsidRDefault="00C93071">
      <w:pPr>
        <w:pStyle w:val="3"/>
        <w:numPr>
          <w:ilvl w:val="2"/>
          <w:numId w:val="3"/>
        </w:numPr>
      </w:pPr>
      <w:bookmarkStart w:id="21" w:name="_Toc24119"/>
      <w:bookmarkStart w:id="22" w:name="_Toc56871535"/>
      <w:bookmarkStart w:id="23" w:name="_Toc56872982"/>
      <w:r>
        <w:rPr>
          <w:rFonts w:hint="eastAsia"/>
        </w:rPr>
        <w:t>总体模块划分</w:t>
      </w:r>
      <w:bookmarkEnd w:id="21"/>
      <w:bookmarkEnd w:id="22"/>
      <w:bookmarkEnd w:id="23"/>
    </w:p>
    <w:p w14:paraId="5B92E7F3" w14:textId="3BBF61C5" w:rsidR="004F2BC2" w:rsidRDefault="004F2BC2" w:rsidP="004F2BC2">
      <w:pPr>
        <w:ind w:left="420"/>
        <w:rPr>
          <w:rFonts w:hint="eastAsia"/>
        </w:rPr>
      </w:pPr>
      <w:r>
        <w:rPr>
          <w:rFonts w:hint="eastAsia"/>
        </w:rPr>
        <w:t>我们将整个模拟器划分为三大模块：</w:t>
      </w:r>
    </w:p>
    <w:p w14:paraId="7FBACCC1" w14:textId="7C7F7B2D" w:rsidR="0042764F" w:rsidRDefault="00F74821" w:rsidP="00F74821">
      <w:pPr>
        <w:numPr>
          <w:ilvl w:val="0"/>
          <w:numId w:val="14"/>
        </w:numPr>
      </w:pPr>
      <w:r>
        <w:rPr>
          <w:rFonts w:hint="eastAsia"/>
        </w:rPr>
        <w:t>用户管理模块：</w:t>
      </w:r>
      <w:r w:rsidR="004F2BC2">
        <w:rPr>
          <w:rFonts w:hint="eastAsia"/>
        </w:rPr>
        <w:t>负责</w:t>
      </w:r>
      <w:r>
        <w:rPr>
          <w:rFonts w:hint="eastAsia"/>
        </w:rPr>
        <w:t>用户的登录</w:t>
      </w:r>
      <w:r w:rsidR="00011822">
        <w:rPr>
          <w:rFonts w:hint="eastAsia"/>
        </w:rPr>
        <w:t>、</w:t>
      </w:r>
      <w:r>
        <w:rPr>
          <w:rFonts w:hint="eastAsia"/>
        </w:rPr>
        <w:t>注册</w:t>
      </w:r>
      <w:r w:rsidR="00011822">
        <w:rPr>
          <w:rFonts w:hint="eastAsia"/>
        </w:rPr>
        <w:t>、添加好友、查看好友</w:t>
      </w:r>
      <w:r>
        <w:rPr>
          <w:rFonts w:hint="eastAsia"/>
        </w:rPr>
        <w:t>。</w:t>
      </w:r>
    </w:p>
    <w:p w14:paraId="1322C295" w14:textId="0137242E" w:rsidR="00F74821" w:rsidRDefault="00F74821" w:rsidP="00F74821">
      <w:pPr>
        <w:numPr>
          <w:ilvl w:val="0"/>
          <w:numId w:val="14"/>
        </w:numPr>
      </w:pPr>
      <w:r>
        <w:rPr>
          <w:rFonts w:hint="eastAsia"/>
        </w:rPr>
        <w:t>大厅管理模块：</w:t>
      </w:r>
      <w:r w:rsidR="004F2BC2">
        <w:rPr>
          <w:rFonts w:hint="eastAsia"/>
        </w:rPr>
        <w:t>负责</w:t>
      </w:r>
      <w:r>
        <w:rPr>
          <w:rFonts w:hint="eastAsia"/>
        </w:rPr>
        <w:t>查找房间、创建房间</w:t>
      </w:r>
      <w:r w:rsidR="001F5101">
        <w:rPr>
          <w:rFonts w:hint="eastAsia"/>
        </w:rPr>
        <w:t>、显示所有房间</w:t>
      </w:r>
      <w:r>
        <w:rPr>
          <w:rFonts w:hint="eastAsia"/>
        </w:rPr>
        <w:t>。</w:t>
      </w:r>
    </w:p>
    <w:p w14:paraId="37D58543" w14:textId="767406BB" w:rsidR="00F74821" w:rsidRPr="003B3517" w:rsidRDefault="00F74821" w:rsidP="00F74821">
      <w:pPr>
        <w:numPr>
          <w:ilvl w:val="0"/>
          <w:numId w:val="14"/>
        </w:numPr>
        <w:rPr>
          <w:rFonts w:hint="eastAsia"/>
        </w:rPr>
      </w:pPr>
      <w:r>
        <w:rPr>
          <w:rFonts w:hint="eastAsia"/>
        </w:rPr>
        <w:t>游戏模块：</w:t>
      </w:r>
      <w:r w:rsidR="004F2BC2">
        <w:rPr>
          <w:rFonts w:hint="eastAsia"/>
        </w:rPr>
        <w:t>负责游戏界面的展示、游戏逻辑的处理。</w:t>
      </w:r>
    </w:p>
    <w:p w14:paraId="3C4E155B" w14:textId="77777777" w:rsidR="00DF0197" w:rsidRPr="0042764F" w:rsidRDefault="00DF0197"/>
    <w:sectPr w:rsidR="00DF0197" w:rsidRPr="0042764F" w:rsidSect="00DF0197">
      <w:footerReference w:type="default" r:id="rId13"/>
      <w:pgSz w:w="11906" w:h="16838"/>
      <w:pgMar w:top="1134" w:right="1134" w:bottom="1134" w:left="1134" w:header="39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D0CFA" w14:textId="77777777" w:rsidR="004C432E" w:rsidRDefault="004C432E" w:rsidP="00DF0197">
      <w:r>
        <w:separator/>
      </w:r>
    </w:p>
  </w:endnote>
  <w:endnote w:type="continuationSeparator" w:id="0">
    <w:p w14:paraId="6CF58E71" w14:textId="77777777" w:rsidR="004C432E" w:rsidRDefault="004C432E" w:rsidP="00DF0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93CF5" w14:textId="6F4BA090" w:rsidR="00DF0197" w:rsidRDefault="00DF0197" w:rsidP="00D91FCC">
    <w:pPr>
      <w:pStyle w:val="Body1"/>
      <w:spacing w:before="60" w:after="60" w:line="240" w:lineRule="auto"/>
      <w:rPr>
        <w:rFonts w:ascii="Times New Roman" w:hAnsi="Times New Roman"/>
        <w:b/>
        <w:kern w:val="2"/>
        <w:sz w:val="18"/>
        <w:szCs w:val="18"/>
        <w:lang w:eastAsia="zh-C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773C3" w14:textId="77777777" w:rsidR="00DF0197" w:rsidRDefault="00C93071">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北京中盈安信技术服务有限公司版权所有</w:t>
    </w:r>
  </w:p>
  <w:p w14:paraId="6291098E" w14:textId="77777777" w:rsidR="00DF0197" w:rsidRDefault="00C93071">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本文档中所包含的信息属于北京中盈安信技术服务有限公司的机密信息</w:t>
    </w:r>
  </w:p>
  <w:p w14:paraId="71288764" w14:textId="77777777" w:rsidR="00DF0197" w:rsidRDefault="00C93071">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未经许可，不可全部或部分发表、复制、使用于任何目的</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2FCB0" w14:textId="2D288183" w:rsidR="00DF0197" w:rsidRDefault="001437AB">
    <w:pPr>
      <w:pStyle w:val="a7"/>
    </w:pPr>
    <w:r>
      <w:rPr>
        <w:rFonts w:ascii="Times New Roman" w:hAnsi="Times New Roman" w:hint="eastAsia"/>
        <w:b/>
      </w:rPr>
      <w:t xml:space="preserve">                              </w:t>
    </w:r>
    <w:r w:rsidR="00CE2DD8">
      <w:rPr>
        <w:rFonts w:ascii="Times New Roman" w:hAnsi="Times New Roman" w:hint="eastAsia"/>
        <w:b/>
      </w:rPr>
      <w:t xml:space="preserve">                 </w:t>
    </w:r>
    <w:r>
      <w:rPr>
        <w:rFonts w:ascii="Times New Roman" w:hAnsi="Times New Roman" w:hint="eastAsia"/>
        <w:b/>
      </w:rPr>
      <w:t xml:space="preserve">  </w:t>
    </w:r>
    <w:r w:rsidR="00DF0197">
      <w:rPr>
        <w:rFonts w:ascii="Times New Roman" w:hAnsi="Times New Roman"/>
        <w:b/>
      </w:rPr>
      <w:fldChar w:fldCharType="begin"/>
    </w:r>
    <w:r w:rsidR="00C93071">
      <w:rPr>
        <w:rFonts w:ascii="Times New Roman" w:hAnsi="Times New Roman"/>
        <w:b/>
      </w:rPr>
      <w:instrText>PAGE  \* Arabic  \* MERGEFORMAT</w:instrText>
    </w:r>
    <w:r w:rsidR="00DF0197">
      <w:rPr>
        <w:rFonts w:ascii="Times New Roman" w:hAnsi="Times New Roman"/>
        <w:b/>
      </w:rPr>
      <w:fldChar w:fldCharType="separate"/>
    </w:r>
    <w:r w:rsidR="00CE2DD8">
      <w:rPr>
        <w:rFonts w:ascii="Times New Roman" w:hAnsi="Times New Roman"/>
        <w:b/>
        <w:noProof/>
      </w:rPr>
      <w:t>11</w:t>
    </w:r>
    <w:r w:rsidR="00DF0197">
      <w:rPr>
        <w:rFonts w:ascii="Times New Roman" w:hAnsi="Times New Roman"/>
        <w:b/>
      </w:rPr>
      <w:fldChar w:fldCharType="end"/>
    </w:r>
    <w:r w:rsidR="00C93071">
      <w:rPr>
        <w:rFonts w:ascii="Times New Roman" w:hAnsi="Times New Roman"/>
        <w:b/>
      </w:rPr>
      <w:t xml:space="preserve"> / </w:t>
    </w:r>
    <w:fldSimple w:instr="NUMPAGES  \* Arabic  \* MERGEFORMAT">
      <w:r w:rsidR="00CE2DD8" w:rsidRPr="00CE2DD8">
        <w:rPr>
          <w:rFonts w:ascii="Times New Roman" w:hAnsi="Times New Roman"/>
          <w:b/>
          <w:noProof/>
        </w:rP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B80F2" w14:textId="77777777" w:rsidR="004C432E" w:rsidRDefault="004C432E" w:rsidP="00DF0197">
      <w:r>
        <w:separator/>
      </w:r>
    </w:p>
  </w:footnote>
  <w:footnote w:type="continuationSeparator" w:id="0">
    <w:p w14:paraId="22DFA277" w14:textId="77777777" w:rsidR="004C432E" w:rsidRDefault="004C432E" w:rsidP="00DF01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55CC0" w14:textId="34CD5A3E" w:rsidR="00DF0197" w:rsidRDefault="00DF0197" w:rsidP="00CE2DD8">
    <w:pPr>
      <w:pStyle w:val="a9"/>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74424" w14:textId="77777777" w:rsidR="00DF0197" w:rsidRDefault="00F74821">
    <w:pPr>
      <w:pStyle w:val="a9"/>
      <w:jc w:val="left"/>
    </w:pPr>
    <w:r>
      <w:rPr>
        <w:noProof/>
      </w:rPr>
      <w:pict w14:anchorId="5919F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6" o:spid="_x0000_i1025" type="#_x0000_t75" alt="" style="width:97.1pt;height:25.1pt;mso-width-percent:0;mso-height-percent:0;mso-width-percent:0;mso-height-percent:0">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1" w15:restartNumberingAfterBreak="0">
    <w:nsid w:val="00000002"/>
    <w:multiLevelType w:val="multilevel"/>
    <w:tmpl w:val="00000002"/>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2" w15:restartNumberingAfterBreak="0">
    <w:nsid w:val="00000003"/>
    <w:multiLevelType w:val="multilevel"/>
    <w:tmpl w:val="00000003"/>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3" w15:restartNumberingAfterBreak="0">
    <w:nsid w:val="00000004"/>
    <w:multiLevelType w:val="multilevel"/>
    <w:tmpl w:val="00000004"/>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4" w15:restartNumberingAfterBreak="0">
    <w:nsid w:val="00000005"/>
    <w:multiLevelType w:val="multilevel"/>
    <w:tmpl w:val="00000005"/>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5" w15:restartNumberingAfterBreak="0">
    <w:nsid w:val="00000006"/>
    <w:multiLevelType w:val="multilevel"/>
    <w:tmpl w:val="00000006"/>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6" w15:restartNumberingAfterBreak="0">
    <w:nsid w:val="00000007"/>
    <w:multiLevelType w:val="multilevel"/>
    <w:tmpl w:val="00000007"/>
    <w:lvl w:ilvl="0">
      <w:start w:val="1"/>
      <w:numFmt w:val="decimal"/>
      <w:lvlText w:val="%1."/>
      <w:lvlJc w:val="left"/>
      <w:pPr>
        <w:ind w:left="360" w:hanging="360"/>
      </w:pPr>
      <w:rPr>
        <w:rFonts w:ascii="Times New Roman" w:hint="default"/>
        <w:u w:val="none"/>
      </w:rPr>
    </w:lvl>
    <w:lvl w:ilvl="1" w:tentative="1">
      <w:start w:val="1"/>
      <w:numFmt w:val="lowerLetter"/>
      <w:lvlText w:val="%2)"/>
      <w:lvlJc w:val="left"/>
      <w:pPr>
        <w:ind w:left="840" w:hanging="420"/>
      </w:pPr>
      <w:rPr>
        <w:rFonts w:ascii="Times New Roman" w:hint="default"/>
        <w:u w:val="none"/>
      </w:rPr>
    </w:lvl>
    <w:lvl w:ilvl="2" w:tentative="1">
      <w:start w:val="1"/>
      <w:numFmt w:val="lowerRoman"/>
      <w:lvlText w:val="%3."/>
      <w:lvlJc w:val="right"/>
      <w:pPr>
        <w:ind w:left="1260" w:hanging="420"/>
      </w:pPr>
      <w:rPr>
        <w:rFonts w:ascii="Times New Roman" w:hint="default"/>
        <w:u w:val="none"/>
      </w:rPr>
    </w:lvl>
    <w:lvl w:ilvl="3" w:tentative="1">
      <w:start w:val="1"/>
      <w:numFmt w:val="decimal"/>
      <w:lvlText w:val="%4."/>
      <w:lvlJc w:val="left"/>
      <w:pPr>
        <w:ind w:left="1680" w:hanging="420"/>
      </w:pPr>
      <w:rPr>
        <w:rFonts w:ascii="Times New Roman" w:hint="default"/>
        <w:u w:val="none"/>
      </w:rPr>
    </w:lvl>
    <w:lvl w:ilvl="4" w:tentative="1">
      <w:start w:val="1"/>
      <w:numFmt w:val="lowerLetter"/>
      <w:lvlText w:val="%5)"/>
      <w:lvlJc w:val="left"/>
      <w:pPr>
        <w:ind w:left="2100" w:hanging="420"/>
      </w:pPr>
      <w:rPr>
        <w:rFonts w:ascii="Times New Roman" w:hint="default"/>
        <w:u w:val="none"/>
      </w:rPr>
    </w:lvl>
    <w:lvl w:ilvl="5" w:tentative="1">
      <w:start w:val="1"/>
      <w:numFmt w:val="lowerRoman"/>
      <w:lvlText w:val="%6."/>
      <w:lvlJc w:val="right"/>
      <w:pPr>
        <w:ind w:left="2520" w:hanging="420"/>
      </w:pPr>
      <w:rPr>
        <w:rFonts w:ascii="Times New Roman" w:hint="default"/>
        <w:u w:val="none"/>
      </w:rPr>
    </w:lvl>
    <w:lvl w:ilvl="6" w:tentative="1">
      <w:start w:val="1"/>
      <w:numFmt w:val="decimal"/>
      <w:lvlText w:val="%7."/>
      <w:lvlJc w:val="left"/>
      <w:pPr>
        <w:ind w:left="2940" w:hanging="420"/>
      </w:pPr>
      <w:rPr>
        <w:rFonts w:ascii="Times New Roman" w:hint="default"/>
        <w:u w:val="none"/>
      </w:rPr>
    </w:lvl>
    <w:lvl w:ilvl="7" w:tentative="1">
      <w:start w:val="1"/>
      <w:numFmt w:val="lowerLetter"/>
      <w:lvlText w:val="%8)"/>
      <w:lvlJc w:val="left"/>
      <w:pPr>
        <w:ind w:left="3360" w:hanging="420"/>
      </w:pPr>
      <w:rPr>
        <w:rFonts w:ascii="Times New Roman" w:hint="default"/>
        <w:u w:val="none"/>
      </w:rPr>
    </w:lvl>
    <w:lvl w:ilvl="8" w:tentative="1">
      <w:start w:val="1"/>
      <w:numFmt w:val="lowerRoman"/>
      <w:lvlText w:val="%9."/>
      <w:lvlJc w:val="right"/>
      <w:pPr>
        <w:ind w:left="3780" w:hanging="420"/>
      </w:pPr>
      <w:rPr>
        <w:rFonts w:ascii="Times New Roman" w:hint="default"/>
        <w:u w:val="none"/>
      </w:rPr>
    </w:lvl>
  </w:abstractNum>
  <w:abstractNum w:abstractNumId="7" w15:restartNumberingAfterBreak="0">
    <w:nsid w:val="0000000C"/>
    <w:multiLevelType w:val="multilevel"/>
    <w:tmpl w:val="0000000C"/>
    <w:lvl w:ilvl="0">
      <w:start w:val="1"/>
      <w:numFmt w:val="decimal"/>
      <w:lvlText w:val="%1)"/>
      <w:lvlJc w:val="left"/>
      <w:pPr>
        <w:ind w:left="980" w:hanging="420"/>
      </w:pPr>
      <w:rPr>
        <w:sz w:val="24"/>
        <w:szCs w:val="24"/>
      </w:rPr>
    </w:lvl>
    <w:lvl w:ilvl="1" w:tentative="1">
      <w:start w:val="1"/>
      <w:numFmt w:val="lowerLetter"/>
      <w:lvlText w:val="%2)"/>
      <w:lvlJc w:val="left"/>
      <w:pPr>
        <w:ind w:left="1400" w:hanging="420"/>
      </w:p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8" w15:restartNumberingAfterBreak="0">
    <w:nsid w:val="1A3107C5"/>
    <w:multiLevelType w:val="hybridMultilevel"/>
    <w:tmpl w:val="7CA69454"/>
    <w:lvl w:ilvl="0" w:tplc="FAD099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A6C3CFB"/>
    <w:multiLevelType w:val="multilevel"/>
    <w:tmpl w:val="2A6C3CF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3C4C70FC"/>
    <w:multiLevelType w:val="multilevel"/>
    <w:tmpl w:val="3C4C70F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1" w15:restartNumberingAfterBreak="0">
    <w:nsid w:val="599F77B1"/>
    <w:multiLevelType w:val="hybridMultilevel"/>
    <w:tmpl w:val="10060594"/>
    <w:lvl w:ilvl="0" w:tplc="04090005">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4624BB7"/>
    <w:multiLevelType w:val="multilevel"/>
    <w:tmpl w:val="00000000"/>
    <w:lvl w:ilvl="0" w:tentative="1">
      <w:start w:val="1"/>
      <w:numFmt w:val="decimal"/>
      <w:lvlText w:val="%1"/>
      <w:lvlJc w:val="left"/>
      <w:pPr>
        <w:tabs>
          <w:tab w:val="left" w:pos="0"/>
        </w:tabs>
        <w:ind w:left="0" w:firstLine="0"/>
      </w:pPr>
      <w:rPr>
        <w:rFonts w:ascii="宋体" w:eastAsia="宋体" w:hAnsi="宋体" w:hint="default"/>
        <w:b/>
        <w:sz w:val="44"/>
        <w:u w:val="none"/>
      </w:rPr>
    </w:lvl>
    <w:lvl w:ilvl="1" w:tentative="1">
      <w:start w:val="1"/>
      <w:numFmt w:val="decimal"/>
      <w:pStyle w:val="21"/>
      <w:lvlText w:val="%1.%2"/>
      <w:lvlJc w:val="left"/>
      <w:pPr>
        <w:tabs>
          <w:tab w:val="left" w:pos="576"/>
        </w:tabs>
        <w:ind w:left="576" w:hanging="576"/>
      </w:pPr>
      <w:rPr>
        <w:rFonts w:ascii="宋体" w:eastAsia="宋体" w:hAnsi="宋体" w:hint="default"/>
        <w:b/>
        <w:sz w:val="32"/>
        <w:u w:val="none"/>
      </w:rPr>
    </w:lvl>
    <w:lvl w:ilvl="2" w:tentative="1">
      <w:start w:val="1"/>
      <w:numFmt w:val="decimal"/>
      <w:pStyle w:val="31"/>
      <w:lvlText w:val="%1.%2.%3"/>
      <w:lvlJc w:val="left"/>
      <w:pPr>
        <w:tabs>
          <w:tab w:val="left" w:pos="1004"/>
        </w:tabs>
        <w:ind w:left="1004" w:hanging="720"/>
      </w:pPr>
      <w:rPr>
        <w:rFonts w:ascii="宋体" w:eastAsia="宋体" w:hAnsi="宋体" w:hint="default"/>
        <w:b/>
        <w:u w:val="none"/>
      </w:rPr>
    </w:lvl>
    <w:lvl w:ilvl="3" w:tentative="1">
      <w:start w:val="1"/>
      <w:numFmt w:val="decimal"/>
      <w:pStyle w:val="41"/>
      <w:lvlText w:val="%1.%2.%3.%4"/>
      <w:lvlJc w:val="left"/>
      <w:pPr>
        <w:tabs>
          <w:tab w:val="left" w:pos="864"/>
        </w:tabs>
        <w:ind w:left="864" w:hanging="864"/>
      </w:pPr>
      <w:rPr>
        <w:rFonts w:ascii="Times New Roman" w:hint="default"/>
        <w:u w:val="none"/>
      </w:rPr>
    </w:lvl>
    <w:lvl w:ilvl="4" w:tentative="1">
      <w:start w:val="1"/>
      <w:numFmt w:val="decimal"/>
      <w:pStyle w:val="51"/>
      <w:lvlText w:val="%1.%2.%3.%4.%5"/>
      <w:lvlJc w:val="left"/>
      <w:pPr>
        <w:tabs>
          <w:tab w:val="left" w:pos="1008"/>
        </w:tabs>
        <w:ind w:left="1008" w:hanging="1008"/>
      </w:pPr>
      <w:rPr>
        <w:rFonts w:ascii="Times New Roman" w:hint="default"/>
        <w:u w:val="none"/>
      </w:rPr>
    </w:lvl>
    <w:lvl w:ilvl="5" w:tentative="1">
      <w:start w:val="1"/>
      <w:numFmt w:val="decimal"/>
      <w:lvlText w:val="%1.%2.%3.%4.%5.%6"/>
      <w:lvlJc w:val="left"/>
      <w:pPr>
        <w:tabs>
          <w:tab w:val="left" w:pos="1152"/>
        </w:tabs>
        <w:ind w:left="1152" w:hanging="1152"/>
      </w:pPr>
      <w:rPr>
        <w:rFonts w:ascii="宋体" w:eastAsia="宋体" w:hAnsi="宋体" w:hint="default"/>
        <w:u w:val="none"/>
      </w:rPr>
    </w:lvl>
    <w:lvl w:ilvl="6" w:tentative="1">
      <w:start w:val="1"/>
      <w:numFmt w:val="decimal"/>
      <w:lvlText w:val="%1.%2.%3.%4.%5.%6.%7"/>
      <w:lvlJc w:val="left"/>
      <w:pPr>
        <w:tabs>
          <w:tab w:val="left" w:pos="1296"/>
        </w:tabs>
        <w:ind w:left="1296" w:hanging="1296"/>
      </w:pPr>
      <w:rPr>
        <w:rFonts w:ascii="Times New Roman" w:hint="default"/>
        <w:u w:val="none"/>
      </w:rPr>
    </w:lvl>
    <w:lvl w:ilvl="7" w:tentative="1">
      <w:start w:val="1"/>
      <w:numFmt w:val="decimal"/>
      <w:lvlText w:val="%1.%2.%3.%4.%5.%6.%7.%8"/>
      <w:lvlJc w:val="left"/>
      <w:pPr>
        <w:tabs>
          <w:tab w:val="left" w:pos="1440"/>
        </w:tabs>
        <w:ind w:left="1440" w:hanging="1440"/>
      </w:pPr>
      <w:rPr>
        <w:rFonts w:ascii="Times New Roman" w:hint="default"/>
        <w:u w:val="none"/>
      </w:rPr>
    </w:lvl>
    <w:lvl w:ilvl="8" w:tentative="1">
      <w:start w:val="1"/>
      <w:numFmt w:val="decimal"/>
      <w:lvlText w:val="%1.%2.%3.%4.%5.%6.%7.%8.%9"/>
      <w:lvlJc w:val="left"/>
      <w:pPr>
        <w:tabs>
          <w:tab w:val="left" w:pos="1584"/>
        </w:tabs>
        <w:ind w:left="1584" w:hanging="1584"/>
      </w:pPr>
      <w:rPr>
        <w:rFonts w:ascii="Times New Roman" w:hint="default"/>
        <w:u w:val="none"/>
      </w:rPr>
    </w:lvl>
  </w:abstractNum>
  <w:abstractNum w:abstractNumId="13" w15:restartNumberingAfterBreak="0">
    <w:nsid w:val="6EE80A36"/>
    <w:multiLevelType w:val="hybridMultilevel"/>
    <w:tmpl w:val="B4304402"/>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2"/>
  </w:num>
  <w:num w:numId="2">
    <w:abstractNumId w:val="9"/>
  </w:num>
  <w:num w:numId="3">
    <w:abstractNumId w:val="10"/>
  </w:num>
  <w:num w:numId="4">
    <w:abstractNumId w:val="7"/>
  </w:num>
  <w:num w:numId="5">
    <w:abstractNumId w:val="1"/>
  </w:num>
  <w:num w:numId="6">
    <w:abstractNumId w:val="0"/>
  </w:num>
  <w:num w:numId="7">
    <w:abstractNumId w:val="3"/>
  </w:num>
  <w:num w:numId="8">
    <w:abstractNumId w:val="4"/>
  </w:num>
  <w:num w:numId="9">
    <w:abstractNumId w:val="2"/>
  </w:num>
  <w:num w:numId="10">
    <w:abstractNumId w:val="6"/>
  </w:num>
  <w:num w:numId="11">
    <w:abstractNumId w:val="5"/>
  </w:num>
  <w:num w:numId="12">
    <w:abstractNumId w:val="11"/>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0197"/>
    <w:rsid w:val="00011822"/>
    <w:rsid w:val="00026AE3"/>
    <w:rsid w:val="00053786"/>
    <w:rsid w:val="000B361F"/>
    <w:rsid w:val="001437AB"/>
    <w:rsid w:val="00192D35"/>
    <w:rsid w:val="001F5101"/>
    <w:rsid w:val="0020406B"/>
    <w:rsid w:val="00243BB4"/>
    <w:rsid w:val="0024764C"/>
    <w:rsid w:val="00361CFA"/>
    <w:rsid w:val="00383ABA"/>
    <w:rsid w:val="003C79ED"/>
    <w:rsid w:val="0040658E"/>
    <w:rsid w:val="0042764F"/>
    <w:rsid w:val="004C432E"/>
    <w:rsid w:val="004F2BC2"/>
    <w:rsid w:val="006B4D94"/>
    <w:rsid w:val="00814B9D"/>
    <w:rsid w:val="008E578B"/>
    <w:rsid w:val="009024CE"/>
    <w:rsid w:val="00A72010"/>
    <w:rsid w:val="00B21081"/>
    <w:rsid w:val="00B4307C"/>
    <w:rsid w:val="00BC4AAB"/>
    <w:rsid w:val="00BF095A"/>
    <w:rsid w:val="00C93071"/>
    <w:rsid w:val="00CE2DD8"/>
    <w:rsid w:val="00CE6B0D"/>
    <w:rsid w:val="00D65824"/>
    <w:rsid w:val="00D91FCC"/>
    <w:rsid w:val="00DA7459"/>
    <w:rsid w:val="00DF0197"/>
    <w:rsid w:val="00F74821"/>
    <w:rsid w:val="00F84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0FEDAED"/>
  <w15:docId w15:val="{86850574-8669-ED49-A014-285F0EEF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DF0197"/>
    <w:pPr>
      <w:widowControl w:val="0"/>
      <w:jc w:val="both"/>
    </w:pPr>
    <w:rPr>
      <w:rFonts w:ascii="Calibri" w:hAnsi="Calibri"/>
      <w:kern w:val="2"/>
      <w:sz w:val="21"/>
      <w:szCs w:val="22"/>
    </w:rPr>
  </w:style>
  <w:style w:type="paragraph" w:styleId="1">
    <w:name w:val="heading 1"/>
    <w:basedOn w:val="a"/>
    <w:next w:val="a"/>
    <w:link w:val="10"/>
    <w:rsid w:val="00DF0197"/>
    <w:pPr>
      <w:keepNext/>
      <w:keepLines/>
      <w:spacing w:before="340" w:after="330" w:line="578" w:lineRule="auto"/>
      <w:outlineLvl w:val="0"/>
    </w:pPr>
    <w:rPr>
      <w:b/>
      <w:bCs/>
      <w:kern w:val="44"/>
      <w:sz w:val="44"/>
      <w:szCs w:val="44"/>
    </w:rPr>
  </w:style>
  <w:style w:type="paragraph" w:styleId="2">
    <w:name w:val="heading 2"/>
    <w:basedOn w:val="a"/>
    <w:next w:val="a"/>
    <w:rsid w:val="00DF019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rsid w:val="00DF0197"/>
    <w:pPr>
      <w:keepNext/>
      <w:keepLines/>
      <w:spacing w:before="260" w:after="260" w:line="416" w:lineRule="auto"/>
      <w:outlineLvl w:val="2"/>
    </w:pPr>
    <w:rPr>
      <w:b/>
      <w:bCs/>
      <w:sz w:val="32"/>
      <w:szCs w:val="32"/>
    </w:rPr>
  </w:style>
  <w:style w:type="paragraph" w:styleId="4">
    <w:name w:val="heading 4"/>
    <w:basedOn w:val="a"/>
    <w:next w:val="a"/>
    <w:link w:val="40"/>
    <w:rsid w:val="00DF0197"/>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semiHidden/>
    <w:rsid w:val="00DF0197"/>
    <w:rPr>
      <w:b/>
      <w:bCs/>
      <w:kern w:val="44"/>
      <w:sz w:val="44"/>
      <w:szCs w:val="44"/>
    </w:rPr>
  </w:style>
  <w:style w:type="character" w:customStyle="1" w:styleId="2Char">
    <w:name w:val="标题 2 Char"/>
    <w:link w:val="21"/>
    <w:semiHidden/>
    <w:rsid w:val="00DF0197"/>
    <w:rPr>
      <w:rFonts w:ascii="Cambria" w:eastAsia="宋体" w:hAnsi="Cambria"/>
      <w:b/>
      <w:bCs/>
      <w:sz w:val="32"/>
      <w:szCs w:val="32"/>
    </w:rPr>
  </w:style>
  <w:style w:type="paragraph" w:customStyle="1" w:styleId="21">
    <w:name w:val="标题 21"/>
    <w:basedOn w:val="a"/>
    <w:next w:val="a"/>
    <w:link w:val="2Char"/>
    <w:rsid w:val="00DF0197"/>
    <w:pPr>
      <w:keepNext/>
      <w:keepLines/>
      <w:numPr>
        <w:ilvl w:val="1"/>
        <w:numId w:val="1"/>
      </w:numPr>
      <w:spacing w:before="100" w:beforeAutospacing="1" w:after="100" w:afterAutospacing="1"/>
      <w:jc w:val="left"/>
      <w:outlineLvl w:val="1"/>
    </w:pPr>
    <w:rPr>
      <w:rFonts w:ascii="Cambria" w:hAnsi="Cambria"/>
      <w:b/>
      <w:bCs/>
      <w:sz w:val="32"/>
      <w:szCs w:val="32"/>
    </w:rPr>
  </w:style>
  <w:style w:type="character" w:customStyle="1" w:styleId="30">
    <w:name w:val="标题 3 字符"/>
    <w:link w:val="3"/>
    <w:semiHidden/>
    <w:rsid w:val="00DF0197"/>
    <w:rPr>
      <w:b/>
      <w:bCs/>
      <w:sz w:val="32"/>
      <w:szCs w:val="32"/>
    </w:rPr>
  </w:style>
  <w:style w:type="character" w:customStyle="1" w:styleId="40">
    <w:name w:val="标题 4 字符"/>
    <w:link w:val="4"/>
    <w:semiHidden/>
    <w:rsid w:val="00DF0197"/>
    <w:rPr>
      <w:rFonts w:ascii="Cambria" w:eastAsia="宋体" w:hAnsi="Cambria"/>
      <w:b/>
      <w:bCs/>
      <w:sz w:val="28"/>
      <w:szCs w:val="28"/>
    </w:rPr>
  </w:style>
  <w:style w:type="paragraph" w:styleId="a3">
    <w:name w:val="annotation text"/>
    <w:basedOn w:val="a"/>
    <w:link w:val="a4"/>
    <w:rsid w:val="00DF0197"/>
    <w:pPr>
      <w:spacing w:line="360" w:lineRule="auto"/>
      <w:jc w:val="left"/>
    </w:pPr>
    <w:rPr>
      <w:rFonts w:hint="eastAsia"/>
      <w:sz w:val="24"/>
    </w:rPr>
  </w:style>
  <w:style w:type="character" w:customStyle="1" w:styleId="a4">
    <w:name w:val="批注文字 字符"/>
    <w:link w:val="a3"/>
    <w:semiHidden/>
    <w:rsid w:val="00DF0197"/>
    <w:rPr>
      <w:rFonts w:ascii="Calibri" w:hAnsi="Calibri" w:hint="eastAsia"/>
      <w:sz w:val="24"/>
    </w:rPr>
  </w:style>
  <w:style w:type="character" w:customStyle="1" w:styleId="Char">
    <w:name w:val="正文文本缩进 Char"/>
    <w:link w:val="11"/>
    <w:semiHidden/>
    <w:rsid w:val="00DF0197"/>
    <w:rPr>
      <w:rFonts w:ascii="Arial" w:eastAsia="宋体" w:hAnsi="Arial" w:cs="Times New Roman"/>
      <w:sz w:val="24"/>
      <w:szCs w:val="24"/>
    </w:rPr>
  </w:style>
  <w:style w:type="paragraph" w:customStyle="1" w:styleId="11">
    <w:name w:val="正文文本缩进1"/>
    <w:basedOn w:val="a"/>
    <w:link w:val="Char"/>
    <w:rsid w:val="00DF0197"/>
    <w:pPr>
      <w:ind w:left="840" w:firstLine="480"/>
    </w:pPr>
    <w:rPr>
      <w:rFonts w:ascii="Arial" w:hAnsi="Arial"/>
      <w:sz w:val="24"/>
      <w:szCs w:val="24"/>
    </w:rPr>
  </w:style>
  <w:style w:type="paragraph" w:styleId="TOC3">
    <w:name w:val="toc 3"/>
    <w:basedOn w:val="a"/>
    <w:next w:val="a"/>
    <w:uiPriority w:val="39"/>
    <w:rsid w:val="00DF0197"/>
    <w:pPr>
      <w:ind w:leftChars="400" w:left="840"/>
    </w:pPr>
  </w:style>
  <w:style w:type="paragraph" w:styleId="a5">
    <w:name w:val="Balloon Text"/>
    <w:basedOn w:val="a"/>
    <w:link w:val="a6"/>
    <w:rsid w:val="00DF0197"/>
    <w:rPr>
      <w:sz w:val="18"/>
      <w:szCs w:val="18"/>
    </w:rPr>
  </w:style>
  <w:style w:type="character" w:customStyle="1" w:styleId="a6">
    <w:name w:val="批注框文本 字符"/>
    <w:link w:val="a5"/>
    <w:semiHidden/>
    <w:rsid w:val="00DF0197"/>
    <w:rPr>
      <w:sz w:val="18"/>
      <w:szCs w:val="18"/>
    </w:rPr>
  </w:style>
  <w:style w:type="paragraph" w:styleId="a7">
    <w:name w:val="footer"/>
    <w:basedOn w:val="a"/>
    <w:link w:val="a8"/>
    <w:rsid w:val="00DF0197"/>
    <w:pPr>
      <w:tabs>
        <w:tab w:val="center" w:pos="4153"/>
        <w:tab w:val="right" w:pos="8306"/>
      </w:tabs>
      <w:snapToGrid w:val="0"/>
      <w:jc w:val="left"/>
    </w:pPr>
    <w:rPr>
      <w:sz w:val="18"/>
      <w:szCs w:val="18"/>
    </w:rPr>
  </w:style>
  <w:style w:type="character" w:customStyle="1" w:styleId="a8">
    <w:name w:val="页脚 字符"/>
    <w:link w:val="a7"/>
    <w:semiHidden/>
    <w:rsid w:val="00DF0197"/>
    <w:rPr>
      <w:sz w:val="18"/>
      <w:szCs w:val="18"/>
    </w:rPr>
  </w:style>
  <w:style w:type="paragraph" w:styleId="a9">
    <w:name w:val="header"/>
    <w:basedOn w:val="a"/>
    <w:link w:val="aa"/>
    <w:rsid w:val="00DF0197"/>
    <w:pPr>
      <w:pBdr>
        <w:bottom w:val="single" w:sz="6" w:space="1" w:color="auto"/>
      </w:pBdr>
      <w:tabs>
        <w:tab w:val="center" w:pos="4153"/>
        <w:tab w:val="right" w:pos="8306"/>
      </w:tabs>
      <w:snapToGrid w:val="0"/>
      <w:jc w:val="center"/>
    </w:pPr>
    <w:rPr>
      <w:sz w:val="18"/>
      <w:szCs w:val="18"/>
    </w:rPr>
  </w:style>
  <w:style w:type="character" w:customStyle="1" w:styleId="aa">
    <w:name w:val="页眉 字符"/>
    <w:link w:val="a9"/>
    <w:semiHidden/>
    <w:rsid w:val="00DF0197"/>
    <w:rPr>
      <w:sz w:val="18"/>
      <w:szCs w:val="18"/>
    </w:rPr>
  </w:style>
  <w:style w:type="paragraph" w:styleId="TOC1">
    <w:name w:val="toc 1"/>
    <w:basedOn w:val="a"/>
    <w:next w:val="a"/>
    <w:uiPriority w:val="39"/>
    <w:rsid w:val="00DF0197"/>
    <w:pPr>
      <w:tabs>
        <w:tab w:val="left" w:pos="420"/>
        <w:tab w:val="right" w:leader="dot" w:pos="9628"/>
      </w:tabs>
    </w:pPr>
  </w:style>
  <w:style w:type="paragraph" w:styleId="TOC2">
    <w:name w:val="toc 2"/>
    <w:basedOn w:val="a"/>
    <w:next w:val="a"/>
    <w:uiPriority w:val="39"/>
    <w:rsid w:val="00DF0197"/>
    <w:pPr>
      <w:ind w:leftChars="200" w:left="420"/>
    </w:pPr>
  </w:style>
  <w:style w:type="character" w:styleId="ab">
    <w:name w:val="Hyperlink"/>
    <w:uiPriority w:val="99"/>
    <w:rsid w:val="00DF0197"/>
    <w:rPr>
      <w:color w:val="0000FF"/>
      <w:u w:val="single"/>
    </w:rPr>
  </w:style>
  <w:style w:type="character" w:styleId="ac">
    <w:name w:val="annotation reference"/>
    <w:rsid w:val="00DF0197"/>
    <w:rPr>
      <w:rFonts w:ascii="Times New Roman" w:hint="default"/>
      <w:sz w:val="21"/>
    </w:rPr>
  </w:style>
  <w:style w:type="paragraph" w:customStyle="1" w:styleId="ad">
    <w:name w:val="主题"/>
    <w:basedOn w:val="a"/>
    <w:rsid w:val="00DF0197"/>
    <w:pPr>
      <w:adjustRightInd w:val="0"/>
      <w:spacing w:beforeLines="800" w:afterLines="1500" w:line="360" w:lineRule="auto"/>
      <w:ind w:left="1701" w:right="1701"/>
      <w:jc w:val="center"/>
      <w:textAlignment w:val="baseline"/>
    </w:pPr>
    <w:rPr>
      <w:rFonts w:ascii="宋体" w:hAnsi="宋体"/>
      <w:kern w:val="0"/>
      <w:sz w:val="52"/>
      <w:szCs w:val="20"/>
    </w:rPr>
  </w:style>
  <w:style w:type="paragraph" w:customStyle="1" w:styleId="12">
    <w:name w:val="列出段落1"/>
    <w:basedOn w:val="a"/>
    <w:rsid w:val="00DF0197"/>
    <w:pPr>
      <w:ind w:firstLineChars="200" w:firstLine="420"/>
    </w:pPr>
  </w:style>
  <w:style w:type="paragraph" w:customStyle="1" w:styleId="TOC10">
    <w:name w:val="TOC 标题1"/>
    <w:basedOn w:val="1"/>
    <w:next w:val="a"/>
    <w:rsid w:val="00DF0197"/>
    <w:pPr>
      <w:widowControl/>
      <w:spacing w:before="480" w:after="0" w:line="276" w:lineRule="auto"/>
      <w:jc w:val="left"/>
      <w:outlineLvl w:val="9"/>
    </w:pPr>
    <w:rPr>
      <w:rFonts w:ascii="Cambria" w:hAnsi="Cambria"/>
      <w:color w:val="365F90"/>
      <w:kern w:val="0"/>
      <w:sz w:val="28"/>
      <w:szCs w:val="28"/>
    </w:rPr>
  </w:style>
  <w:style w:type="paragraph" w:customStyle="1" w:styleId="Body1">
    <w:name w:val="*Body 1"/>
    <w:rsid w:val="00DF0197"/>
    <w:pPr>
      <w:spacing w:before="120" w:after="120" w:line="360" w:lineRule="auto"/>
    </w:pPr>
    <w:rPr>
      <w:rFonts w:ascii="Arial" w:hAnsi="Arial"/>
      <w:sz w:val="24"/>
      <w:lang w:eastAsia="en-US"/>
    </w:rPr>
  </w:style>
  <w:style w:type="paragraph" w:customStyle="1" w:styleId="13">
    <w:name w:val="正文缩进1"/>
    <w:basedOn w:val="a"/>
    <w:rsid w:val="00DF0197"/>
    <w:pPr>
      <w:ind w:firstLineChars="200" w:firstLine="420"/>
    </w:pPr>
    <w:rPr>
      <w:rFonts w:ascii="Arial" w:hAnsi="Arial"/>
      <w:sz w:val="24"/>
      <w:szCs w:val="24"/>
    </w:rPr>
  </w:style>
  <w:style w:type="paragraph" w:customStyle="1" w:styleId="14">
    <w:name w:val="列出段落1"/>
    <w:basedOn w:val="a"/>
    <w:rsid w:val="00DF0197"/>
    <w:pPr>
      <w:ind w:firstLineChars="200" w:firstLine="200"/>
    </w:pPr>
    <w:rPr>
      <w:rFonts w:ascii="Times New Roman" w:hAnsi="Times New Roman"/>
      <w:sz w:val="24"/>
      <w:szCs w:val="20"/>
    </w:rPr>
  </w:style>
  <w:style w:type="paragraph" w:customStyle="1" w:styleId="15">
    <w:name w:val="页眉1"/>
    <w:basedOn w:val="a"/>
    <w:rsid w:val="00DF0197"/>
    <w:pPr>
      <w:pBdr>
        <w:bottom w:val="single" w:sz="6" w:space="1" w:color="auto"/>
      </w:pBdr>
      <w:tabs>
        <w:tab w:val="center" w:pos="4153"/>
        <w:tab w:val="right" w:pos="8306"/>
      </w:tabs>
      <w:snapToGrid w:val="0"/>
      <w:jc w:val="center"/>
    </w:pPr>
    <w:rPr>
      <w:sz w:val="18"/>
      <w:szCs w:val="18"/>
    </w:rPr>
  </w:style>
  <w:style w:type="character" w:customStyle="1" w:styleId="16">
    <w:name w:val="页码1"/>
    <w:rsid w:val="00DF0197"/>
    <w:rPr>
      <w:rFonts w:ascii="MS Mincho" w:eastAsia="MS Mincho"/>
    </w:rPr>
  </w:style>
  <w:style w:type="paragraph" w:customStyle="1" w:styleId="31">
    <w:name w:val="标题 31"/>
    <w:basedOn w:val="a"/>
    <w:next w:val="a"/>
    <w:link w:val="3Char"/>
    <w:rsid w:val="00DF0197"/>
    <w:pPr>
      <w:keepNext/>
      <w:keepLines/>
      <w:numPr>
        <w:ilvl w:val="2"/>
        <w:numId w:val="1"/>
      </w:numPr>
      <w:spacing w:before="100" w:beforeAutospacing="1" w:after="100" w:afterAutospacing="1"/>
      <w:jc w:val="left"/>
      <w:outlineLvl w:val="2"/>
    </w:pPr>
    <w:rPr>
      <w:rFonts w:ascii="Times New Roman"/>
      <w:b/>
      <w:sz w:val="32"/>
    </w:rPr>
  </w:style>
  <w:style w:type="paragraph" w:customStyle="1" w:styleId="41">
    <w:name w:val="标题 41"/>
    <w:basedOn w:val="a"/>
    <w:next w:val="a"/>
    <w:link w:val="4Char"/>
    <w:rsid w:val="00DF0197"/>
    <w:pPr>
      <w:keepNext/>
      <w:numPr>
        <w:ilvl w:val="3"/>
        <w:numId w:val="1"/>
      </w:numPr>
      <w:spacing w:beforeLines="50" w:afterLines="50" w:line="360" w:lineRule="auto"/>
      <w:jc w:val="center"/>
      <w:outlineLvl w:val="3"/>
    </w:pPr>
    <w:rPr>
      <w:rFonts w:ascii="Times New Roman"/>
      <w:i/>
      <w:sz w:val="24"/>
    </w:rPr>
  </w:style>
  <w:style w:type="paragraph" w:customStyle="1" w:styleId="51">
    <w:name w:val="标题 51"/>
    <w:basedOn w:val="a"/>
    <w:next w:val="a"/>
    <w:link w:val="5Char"/>
    <w:rsid w:val="00DF0197"/>
    <w:pPr>
      <w:keepNext/>
      <w:numPr>
        <w:ilvl w:val="4"/>
        <w:numId w:val="1"/>
      </w:numPr>
      <w:spacing w:line="360" w:lineRule="auto"/>
      <w:outlineLvl w:val="4"/>
    </w:pPr>
    <w:rPr>
      <w:rFonts w:ascii="Times New Roman"/>
      <w:i/>
      <w:sz w:val="24"/>
    </w:rPr>
  </w:style>
  <w:style w:type="character" w:customStyle="1" w:styleId="3Char">
    <w:name w:val="标题 3 Char"/>
    <w:aliases w:val="1.1.1 Char,标题03 Char,h3 Char,H3 Char,sect1.2.3 Char,HeadC Char,Heading 3 - old Char,Map Char,H31 Char,Level 3 Topic Heading Char,Org Heading 1 Char,Level 1 - 1 Char,3rd level Char,Heading 3. Char,Level 3 Head Char,level_3 Char,PIM 3 Char"/>
    <w:link w:val="31"/>
    <w:semiHidden/>
    <w:rsid w:val="00DF0197"/>
    <w:rPr>
      <w:rFonts w:ascii="Times New Roman" w:hint="default"/>
      <w:b/>
      <w:kern w:val="2"/>
      <w:sz w:val="32"/>
    </w:rPr>
  </w:style>
  <w:style w:type="character" w:customStyle="1" w:styleId="4Char">
    <w:name w:val="标题 4 Char"/>
    <w:aliases w:val="h4 Char,H4 Char,H41 Char,H42 Char,H43 Char,H44 Char,H45 Char,H46 Char,H47 Char,H48 Char,H49 Char,H410 Char,H411 Char,H421 Char,H431 Char,H441 Char,H451 Char,H461 Char,H471 Char,H481 Char,H491 Char,H4101 Char,H412 Char,H422 Char,H432 Char"/>
    <w:link w:val="41"/>
    <w:semiHidden/>
    <w:rsid w:val="00DF0197"/>
    <w:rPr>
      <w:rFonts w:ascii="Times New Roman" w:hint="default"/>
      <w:i/>
      <w:kern w:val="2"/>
      <w:sz w:val="24"/>
    </w:rPr>
  </w:style>
  <w:style w:type="character" w:customStyle="1" w:styleId="5Char">
    <w:name w:val="标题 5 Char"/>
    <w:aliases w:val="H5 Char,ITT t5 Char,PA Pico Section Char,5 Char,H5-Heading 5 Char,h5 Char,l5 Char,heading5 Char,heading 5 Char,dash Char,ds Char,dd Char,条 3 Char,小段 Char,小段1 Char,小段2 Char,小段3 Char,小段4 Char,小段5 Char,小段6 Char,小段7 Char,小段8 Cha"/>
    <w:link w:val="51"/>
    <w:semiHidden/>
    <w:rsid w:val="00DF0197"/>
    <w:rPr>
      <w:rFonts w:ascii="Times New Roman" w:hint="default"/>
      <w:i/>
      <w:kern w:val="2"/>
      <w:sz w:val="24"/>
    </w:rPr>
  </w:style>
  <w:style w:type="character" w:customStyle="1" w:styleId="Char1">
    <w:name w:val="页眉 Char1"/>
    <w:semiHidden/>
    <w:rsid w:val="00DF0197"/>
    <w:rPr>
      <w:rFonts w:ascii="Times New Roman" w:hint="default"/>
      <w:kern w:val="2"/>
      <w:sz w:val="18"/>
    </w:rPr>
  </w:style>
  <w:style w:type="character" w:customStyle="1" w:styleId="Char10">
    <w:name w:val="批注文字 Char1"/>
    <w:semiHidden/>
    <w:rsid w:val="00DF0197"/>
    <w:rPr>
      <w:rFonts w:ascii="Times New Roman" w:hint="default"/>
      <w:kern w:val="2"/>
      <w:sz w:val="24"/>
    </w:rPr>
  </w:style>
  <w:style w:type="paragraph" w:styleId="ae">
    <w:name w:val="Document Map"/>
    <w:basedOn w:val="a"/>
    <w:link w:val="af"/>
    <w:uiPriority w:val="99"/>
    <w:semiHidden/>
    <w:unhideWhenUsed/>
    <w:rsid w:val="0042764F"/>
    <w:rPr>
      <w:rFonts w:ascii="宋体"/>
      <w:sz w:val="18"/>
      <w:szCs w:val="18"/>
    </w:rPr>
  </w:style>
  <w:style w:type="character" w:customStyle="1" w:styleId="af">
    <w:name w:val="文档结构图 字符"/>
    <w:link w:val="ae"/>
    <w:uiPriority w:val="99"/>
    <w:semiHidden/>
    <w:rsid w:val="0042764F"/>
    <w:rPr>
      <w:rFonts w:ascii="宋体" w:hAnsi="Calibri"/>
      <w:kern w:val="2"/>
      <w:sz w:val="18"/>
      <w:szCs w:val="18"/>
    </w:rPr>
  </w:style>
  <w:style w:type="paragraph" w:styleId="TOC">
    <w:name w:val="TOC Heading"/>
    <w:basedOn w:val="1"/>
    <w:next w:val="a"/>
    <w:uiPriority w:val="39"/>
    <w:unhideWhenUsed/>
    <w:qFormat/>
    <w:rsid w:val="006B4D94"/>
    <w:pPr>
      <w:widowControl/>
      <w:spacing w:before="240" w:after="0" w:line="259" w:lineRule="auto"/>
      <w:jc w:val="left"/>
      <w:outlineLvl w:val="9"/>
    </w:pPr>
    <w:rPr>
      <w:rFonts w:ascii="等线 Light" w:eastAsia="等线 Light" w:hAnsi="等线 Light"/>
      <w:b w:val="0"/>
      <w:bCs w:val="0"/>
      <w:color w:val="2F5496"/>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5618C379-7408-4739-BD18-257F16D46EB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文档状态</dc:title>
  <dc:creator>A</dc:creator>
  <cp:lastModifiedBy>陈 现章</cp:lastModifiedBy>
  <cp:revision>26</cp:revision>
  <dcterms:created xsi:type="dcterms:W3CDTF">2012-12-13T10:41:00Z</dcterms:created>
  <dcterms:modified xsi:type="dcterms:W3CDTF">2020-11-21T10:18:00Z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